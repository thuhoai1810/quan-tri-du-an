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</w:p>
    <w:p w14:paraId="07D84872" w14:textId="5C9CAE03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774F8F">
        <w:rPr>
          <w:i/>
        </w:rPr>
        <w:t xml:space="preserve"> </w:t>
      </w:r>
      <w:r w:rsidR="00774F8F" w:rsidRPr="00774F8F">
        <w:rPr>
          <w:i/>
        </w:rPr>
        <w:t>https://github.com/OfficeDev/Excel-IO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2428C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2428C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2428C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2428C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2428C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2428C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2428C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2428C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2428C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2428C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2428C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2428C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2428C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2428C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2428C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2428C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2428C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2428C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2428C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2428C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2428C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01E4BC89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>):</w:t>
      </w:r>
      <w:r w:rsidR="00826EC4" w:rsidRPr="00141A0D">
        <w:rPr>
          <w:lang w:val="fr-FR"/>
        </w:rPr>
        <w:t xml:space="preserve">  </w:t>
      </w:r>
      <w:hyperlink r:id="rId14" w:history="1">
        <w:r w:rsidR="00826EC4">
          <w:rPr>
            <w:rStyle w:val="Hyperlink"/>
          </w:rPr>
          <w:t>https://tasks.office.com/</w:t>
        </w:r>
      </w:hyperlink>
    </w:p>
    <w:p w14:paraId="126A1A8F" w14:textId="208B6A7B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826EC4">
        <w:t xml:space="preserve"> </w:t>
      </w:r>
      <w:r w:rsidR="00826EC4" w:rsidRPr="00826EC4">
        <w:t>https://github.com/OfficeDev/Excel-IO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26D9A398" w:rsidR="0058075C" w:rsidRPr="001C04DA" w:rsidRDefault="005E3A05" w:rsidP="0058075C">
      <w:pPr>
        <w:rPr>
          <w:i/>
          <w:iCs/>
        </w:rPr>
      </w:pPr>
      <w:proofErr w:type="spellStart"/>
      <w:r>
        <w:rPr>
          <w:i/>
          <w:iCs/>
        </w:rPr>
        <w:t>Bà</w:t>
      </w:r>
      <w:proofErr w:type="spellEnd"/>
      <w:r w:rsidR="0058075C" w:rsidRPr="001C04DA">
        <w:rPr>
          <w:i/>
          <w:iCs/>
        </w:rPr>
        <w:t>: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lyly</w:t>
      </w:r>
      <w:r w:rsidR="000E4719">
        <w:rPr>
          <w:i/>
          <w:iCs/>
        </w:rPr>
        <w:t>nnn</w:t>
      </w:r>
      <w:proofErr w:type="spellEnd"/>
      <w:r w:rsidR="0058075C" w:rsidRPr="001C04DA">
        <w:rPr>
          <w:i/>
          <w:iCs/>
        </w:rPr>
        <w:t xml:space="preserve">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686FE9EE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  <w:proofErr w:type="spellStart"/>
      <w:r w:rsidR="009F7836">
        <w:rPr>
          <w:i/>
          <w:iCs/>
        </w:rPr>
        <w:t>dinh</w:t>
      </w:r>
      <w:proofErr w:type="spellEnd"/>
      <w:r w:rsidR="009F7836">
        <w:rPr>
          <w:i/>
          <w:iCs/>
        </w:rPr>
        <w:t xml:space="preserve"> </w:t>
      </w:r>
      <w:proofErr w:type="spellStart"/>
      <w:r w:rsidR="009F7836">
        <w:rPr>
          <w:i/>
          <w:iCs/>
        </w:rPr>
        <w:t>hoai</w:t>
      </w:r>
      <w:proofErr w:type="spellEnd"/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3CD0BE32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  <w:r w:rsidR="005D6CDD">
        <w:rPr>
          <w:i/>
          <w:iCs/>
        </w:rPr>
        <w:t xml:space="preserve">: </w:t>
      </w:r>
      <w:proofErr w:type="spellStart"/>
      <w:r w:rsidR="005D6CDD">
        <w:rPr>
          <w:i/>
          <w:iCs/>
        </w:rPr>
        <w:t>bình</w:t>
      </w:r>
      <w:proofErr w:type="spellEnd"/>
      <w:r w:rsidR="005D6CDD">
        <w:rPr>
          <w:i/>
          <w:iCs/>
        </w:rPr>
        <w:t xml:space="preserve"> </w:t>
      </w:r>
      <w:proofErr w:type="spellStart"/>
      <w:r w:rsidR="005D6CDD">
        <w:rPr>
          <w:i/>
          <w:iCs/>
        </w:rPr>
        <w:t>thường</w:t>
      </w:r>
      <w:bookmarkStart w:id="9" w:name="_GoBack"/>
      <w:bookmarkEnd w:id="9"/>
      <w:proofErr w:type="spellEnd"/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5E0B441E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  <w:r w:rsidR="00EA5564">
        <w:rPr>
          <w:i/>
          <w:iCs/>
        </w:rPr>
        <w:t>: 2200</w:t>
      </w:r>
    </w:p>
    <w:p w14:paraId="76C23A30" w14:textId="54FBDA7D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  <w:r w:rsidR="00010415">
        <w:rPr>
          <w:i/>
          <w:iCs/>
        </w:rPr>
        <w:t>: 2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1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7CB60D16" w14:textId="7C752AC3" w:rsidR="002814C8" w:rsidRDefault="002814C8" w:rsidP="00E31DB9">
      <w:pPr>
        <w:pStyle w:val="Heading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9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2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7E48F5" w14:textId="77777777" w:rsidR="002428C2" w:rsidRDefault="002428C2">
      <w:r>
        <w:separator/>
      </w:r>
    </w:p>
    <w:p w14:paraId="0DC1A657" w14:textId="77777777" w:rsidR="002428C2" w:rsidRDefault="002428C2"/>
  </w:endnote>
  <w:endnote w:type="continuationSeparator" w:id="0">
    <w:p w14:paraId="639DFB79" w14:textId="77777777" w:rsidR="002428C2" w:rsidRDefault="002428C2">
      <w:r>
        <w:continuationSeparator/>
      </w:r>
    </w:p>
    <w:p w14:paraId="3EC535BC" w14:textId="77777777" w:rsidR="002428C2" w:rsidRDefault="002428C2"/>
  </w:endnote>
  <w:endnote w:type="continuationNotice" w:id="1">
    <w:p w14:paraId="7D982714" w14:textId="77777777" w:rsidR="002428C2" w:rsidRDefault="002428C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ACEA13" w14:textId="77777777" w:rsidR="002428C2" w:rsidRDefault="002428C2">
      <w:r>
        <w:separator/>
      </w:r>
    </w:p>
    <w:p w14:paraId="7D9CA860" w14:textId="77777777" w:rsidR="002428C2" w:rsidRDefault="002428C2"/>
  </w:footnote>
  <w:footnote w:type="continuationSeparator" w:id="0">
    <w:p w14:paraId="23AE7C2C" w14:textId="77777777" w:rsidR="002428C2" w:rsidRDefault="002428C2">
      <w:r>
        <w:continuationSeparator/>
      </w:r>
    </w:p>
    <w:p w14:paraId="77DE61CC" w14:textId="77777777" w:rsidR="002428C2" w:rsidRDefault="002428C2"/>
  </w:footnote>
  <w:footnote w:type="continuationNotice" w:id="1">
    <w:p w14:paraId="1AF86B70" w14:textId="77777777" w:rsidR="002428C2" w:rsidRDefault="002428C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415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02F5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4719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28C2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6CDD"/>
    <w:rsid w:val="005D7AFD"/>
    <w:rsid w:val="005E1B31"/>
    <w:rsid w:val="005E2D65"/>
    <w:rsid w:val="005E3008"/>
    <w:rsid w:val="005E3146"/>
    <w:rsid w:val="005E3A05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74F8F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26EC4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B75DB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7836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5564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yperlink" Target="https://tasks.office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CE99B9-D1C4-4478-8CC3-18A399211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8</Pages>
  <Words>1002</Words>
  <Characters>5716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6705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Dinh Thi Thu Hoai 20168685</cp:lastModifiedBy>
  <cp:revision>306</cp:revision>
  <cp:lastPrinted>2008-03-13T11:02:00Z</cp:lastPrinted>
  <dcterms:created xsi:type="dcterms:W3CDTF">2018-10-22T04:18:00Z</dcterms:created>
  <dcterms:modified xsi:type="dcterms:W3CDTF">2020-12-07T16:11:00Z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